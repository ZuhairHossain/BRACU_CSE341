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C0" w:rsidRPr="00DF1EC0" w:rsidRDefault="000C4CEB" w:rsidP="00DF1EC0">
      <w:pPr>
        <w:spacing w:before="100"/>
        <w:ind w:left="38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85.5pt">
            <v:imagedata r:id="rId7" o:title=""/>
          </v:shape>
        </w:pict>
      </w:r>
    </w:p>
    <w:p w:rsidR="00DF1EC0" w:rsidRPr="00014F1E" w:rsidRDefault="00014F1E" w:rsidP="00DF1EC0">
      <w:pPr>
        <w:spacing w:before="240"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:rsidR="00794CD1" w:rsidRPr="00014F1E" w:rsidRDefault="00014F1E" w:rsidP="00014F1E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="006A3E1A" w:rsidRPr="00014F1E">
        <w:rPr>
          <w:b/>
          <w:position w:val="-1"/>
          <w:sz w:val="32"/>
          <w:szCs w:val="32"/>
        </w:rPr>
        <w:t>epartm</w:t>
      </w:r>
      <w:r w:rsidR="006A3E1A" w:rsidRPr="00014F1E">
        <w:rPr>
          <w:b/>
          <w:spacing w:val="1"/>
          <w:position w:val="-1"/>
          <w:sz w:val="32"/>
          <w:szCs w:val="32"/>
        </w:rPr>
        <w:t>e</w:t>
      </w:r>
      <w:r w:rsidR="006A3E1A" w:rsidRPr="00014F1E">
        <w:rPr>
          <w:b/>
          <w:position w:val="-1"/>
          <w:sz w:val="32"/>
          <w:szCs w:val="32"/>
        </w:rPr>
        <w:t>nt</w:t>
      </w:r>
      <w:r w:rsidR="006A3E1A" w:rsidRPr="00014F1E">
        <w:rPr>
          <w:b/>
          <w:spacing w:val="-1"/>
          <w:position w:val="-1"/>
          <w:sz w:val="32"/>
          <w:szCs w:val="32"/>
        </w:rPr>
        <w:t xml:space="preserve"> </w:t>
      </w:r>
      <w:r w:rsidR="006A3E1A" w:rsidRPr="00014F1E">
        <w:rPr>
          <w:b/>
          <w:spacing w:val="1"/>
          <w:position w:val="-1"/>
          <w:sz w:val="32"/>
          <w:szCs w:val="32"/>
        </w:rPr>
        <w:t>o</w:t>
      </w:r>
      <w:r w:rsidR="006A3E1A" w:rsidRPr="00014F1E">
        <w:rPr>
          <w:b/>
          <w:position w:val="-1"/>
          <w:sz w:val="32"/>
          <w:szCs w:val="32"/>
        </w:rPr>
        <w:t>f Compu</w:t>
      </w:r>
      <w:r w:rsidR="006A3E1A" w:rsidRPr="00014F1E">
        <w:rPr>
          <w:b/>
          <w:spacing w:val="-1"/>
          <w:position w:val="-1"/>
          <w:sz w:val="32"/>
          <w:szCs w:val="32"/>
        </w:rPr>
        <w:t>t</w:t>
      </w:r>
      <w:r w:rsidR="006A3E1A" w:rsidRPr="00014F1E">
        <w:rPr>
          <w:b/>
          <w:position w:val="-1"/>
          <w:sz w:val="32"/>
          <w:szCs w:val="32"/>
        </w:rPr>
        <w:t>er Sci</w:t>
      </w:r>
      <w:r w:rsidR="006A3E1A" w:rsidRPr="00014F1E">
        <w:rPr>
          <w:b/>
          <w:spacing w:val="1"/>
          <w:position w:val="-1"/>
          <w:sz w:val="32"/>
          <w:szCs w:val="32"/>
        </w:rPr>
        <w:t>e</w:t>
      </w:r>
      <w:r w:rsidR="006A3E1A" w:rsidRPr="00014F1E">
        <w:rPr>
          <w:b/>
          <w:position w:val="-1"/>
          <w:sz w:val="32"/>
          <w:szCs w:val="32"/>
        </w:rPr>
        <w:t>nce and</w:t>
      </w:r>
      <w:r w:rsidR="006A3E1A" w:rsidRPr="00014F1E">
        <w:rPr>
          <w:b/>
          <w:spacing w:val="-1"/>
          <w:position w:val="-1"/>
          <w:sz w:val="32"/>
          <w:szCs w:val="32"/>
        </w:rPr>
        <w:t xml:space="preserve"> </w:t>
      </w:r>
      <w:r w:rsidR="006A3E1A" w:rsidRPr="00014F1E">
        <w:rPr>
          <w:b/>
          <w:position w:val="-1"/>
          <w:sz w:val="32"/>
          <w:szCs w:val="32"/>
        </w:rPr>
        <w:t>En</w:t>
      </w:r>
      <w:r w:rsidR="006A3E1A" w:rsidRPr="00014F1E">
        <w:rPr>
          <w:b/>
          <w:spacing w:val="1"/>
          <w:position w:val="-1"/>
          <w:sz w:val="32"/>
          <w:szCs w:val="32"/>
        </w:rPr>
        <w:t>g</w:t>
      </w:r>
      <w:r w:rsidR="006A3E1A" w:rsidRPr="00014F1E">
        <w:rPr>
          <w:b/>
          <w:position w:val="-1"/>
          <w:sz w:val="32"/>
          <w:szCs w:val="32"/>
        </w:rPr>
        <w:t>ine</w:t>
      </w:r>
      <w:r w:rsidR="006A3E1A" w:rsidRPr="00014F1E">
        <w:rPr>
          <w:b/>
          <w:spacing w:val="1"/>
          <w:position w:val="-1"/>
          <w:sz w:val="32"/>
          <w:szCs w:val="32"/>
        </w:rPr>
        <w:t>e</w:t>
      </w:r>
      <w:r w:rsidR="006A3E1A" w:rsidRPr="00014F1E">
        <w:rPr>
          <w:b/>
          <w:spacing w:val="-2"/>
          <w:position w:val="-1"/>
          <w:sz w:val="32"/>
          <w:szCs w:val="32"/>
        </w:rPr>
        <w:t>r</w:t>
      </w:r>
      <w:r w:rsidR="006A3E1A" w:rsidRPr="00014F1E">
        <w:rPr>
          <w:b/>
          <w:position w:val="-1"/>
          <w:sz w:val="32"/>
          <w:szCs w:val="32"/>
        </w:rPr>
        <w:t>ing</w:t>
      </w:r>
    </w:p>
    <w:p w:rsidR="00794CD1" w:rsidRDefault="00794CD1" w:rsidP="00014F1E">
      <w:pPr>
        <w:spacing w:line="200" w:lineRule="exact"/>
      </w:pPr>
    </w:p>
    <w:p w:rsidR="00014F1E" w:rsidRDefault="00014F1E" w:rsidP="00014F1E">
      <w:pPr>
        <w:ind w:left="1823" w:right="1845"/>
        <w:rPr>
          <w:b/>
          <w:sz w:val="26"/>
          <w:szCs w:val="26"/>
        </w:rPr>
      </w:pPr>
    </w:p>
    <w:p w:rsidR="00794CD1" w:rsidRDefault="00014F1E" w:rsidP="00014F1E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</w:t>
      </w:r>
      <w:r w:rsidR="00EF469C">
        <w:rPr>
          <w:b/>
          <w:position w:val="-1"/>
          <w:sz w:val="24"/>
          <w:szCs w:val="24"/>
        </w:rPr>
        <w:t>2</w:t>
      </w:r>
      <w:r>
        <w:rPr>
          <w:b/>
          <w:position w:val="-1"/>
          <w:sz w:val="24"/>
          <w:szCs w:val="24"/>
        </w:rPr>
        <w:t xml:space="preserve"> (Lab 0</w:t>
      </w:r>
      <w:r w:rsidR="00EF469C">
        <w:rPr>
          <w:b/>
          <w:position w:val="-1"/>
          <w:sz w:val="24"/>
          <w:szCs w:val="24"/>
        </w:rPr>
        <w:t>3</w:t>
      </w:r>
      <w:r>
        <w:rPr>
          <w:b/>
          <w:position w:val="-1"/>
          <w:sz w:val="24"/>
          <w:szCs w:val="24"/>
        </w:rPr>
        <w:t>)</w:t>
      </w:r>
    </w:p>
    <w:p w:rsidR="00CA5F80" w:rsidRDefault="00CA5F80" w:rsidP="00014F1E">
      <w:pPr>
        <w:spacing w:before="59" w:line="260" w:lineRule="exact"/>
        <w:ind w:left="3178"/>
        <w:rPr>
          <w:b/>
          <w:position w:val="-1"/>
          <w:sz w:val="24"/>
          <w:szCs w:val="24"/>
        </w:rPr>
      </w:pPr>
    </w:p>
    <w:p w:rsidR="00014F1E" w:rsidRDefault="00014F1E">
      <w:pPr>
        <w:spacing w:before="59" w:line="260" w:lineRule="exact"/>
        <w:ind w:left="3178"/>
        <w:rPr>
          <w:b/>
          <w:position w:val="-1"/>
          <w:sz w:val="24"/>
          <w:szCs w:val="24"/>
        </w:rPr>
      </w:pPr>
    </w:p>
    <w:p w:rsidR="00014F1E" w:rsidRDefault="00014F1E">
      <w:pPr>
        <w:spacing w:before="29"/>
        <w:ind w:left="100"/>
        <w:rPr>
          <w:b/>
          <w:sz w:val="24"/>
          <w:szCs w:val="24"/>
        </w:rPr>
      </w:pPr>
    </w:p>
    <w:p w:rsidR="00794CD1" w:rsidRPr="00CC0608" w:rsidRDefault="006A3E1A">
      <w:pPr>
        <w:spacing w:before="29"/>
        <w:ind w:left="100"/>
        <w:rPr>
          <w:sz w:val="26"/>
          <w:szCs w:val="26"/>
        </w:rPr>
      </w:pPr>
      <w:r w:rsidRPr="00CC0608">
        <w:rPr>
          <w:b/>
          <w:sz w:val="26"/>
          <w:szCs w:val="26"/>
        </w:rPr>
        <w:t>Task</w:t>
      </w:r>
      <w:r w:rsidRPr="00CC0608">
        <w:rPr>
          <w:b/>
          <w:spacing w:val="1"/>
          <w:sz w:val="26"/>
          <w:szCs w:val="26"/>
        </w:rPr>
        <w:t xml:space="preserve"> </w:t>
      </w:r>
      <w:r w:rsidRPr="00CC0608">
        <w:rPr>
          <w:b/>
          <w:sz w:val="26"/>
          <w:szCs w:val="26"/>
        </w:rPr>
        <w:t>01</w:t>
      </w:r>
    </w:p>
    <w:p w:rsidR="00794CD1" w:rsidRPr="00CC0608" w:rsidRDefault="000A534B">
      <w:pPr>
        <w:spacing w:before="18" w:line="280" w:lineRule="exact"/>
        <w:rPr>
          <w:sz w:val="26"/>
          <w:szCs w:val="26"/>
        </w:rPr>
      </w:pPr>
      <w:r w:rsidRPr="00CC0608">
        <w:rPr>
          <w:sz w:val="26"/>
          <w:szCs w:val="26"/>
        </w:rPr>
        <w:tab/>
      </w:r>
    </w:p>
    <w:p w:rsidR="000A534B" w:rsidRPr="00CC0608" w:rsidRDefault="000A534B">
      <w:pPr>
        <w:spacing w:before="18" w:line="280" w:lineRule="exact"/>
        <w:rPr>
          <w:sz w:val="26"/>
          <w:szCs w:val="26"/>
        </w:rPr>
      </w:pPr>
      <w:r w:rsidRPr="00CC0608">
        <w:rPr>
          <w:sz w:val="26"/>
          <w:szCs w:val="26"/>
        </w:rPr>
        <w:tab/>
      </w:r>
      <w:r w:rsidRPr="00CC0608">
        <w:rPr>
          <w:b/>
          <w:sz w:val="26"/>
          <w:szCs w:val="26"/>
        </w:rPr>
        <w:t>Prompt</w:t>
      </w:r>
      <w:r w:rsidRPr="00CC0608">
        <w:rPr>
          <w:sz w:val="26"/>
          <w:szCs w:val="26"/>
        </w:rPr>
        <w:t xml:space="preserve"> the user to give a single input followed by a </w:t>
      </w:r>
      <w:r w:rsidRPr="00CC0608">
        <w:rPr>
          <w:b/>
          <w:sz w:val="26"/>
          <w:szCs w:val="26"/>
        </w:rPr>
        <w:t>newline</w:t>
      </w:r>
      <w:r w:rsidRPr="00CC0608">
        <w:rPr>
          <w:sz w:val="26"/>
          <w:szCs w:val="26"/>
        </w:rPr>
        <w:t xml:space="preserve">. The prompt should be “Enter a number”.  Then display the </w:t>
      </w:r>
      <w:r w:rsidR="00FC50DA" w:rsidRPr="00CC0608">
        <w:rPr>
          <w:b/>
          <w:sz w:val="26"/>
          <w:szCs w:val="26"/>
        </w:rPr>
        <w:t>one less value</w:t>
      </w:r>
      <w:r w:rsidRPr="00CC0608">
        <w:rPr>
          <w:sz w:val="26"/>
          <w:szCs w:val="26"/>
        </w:rPr>
        <w:t xml:space="preserve"> of the input as output. </w:t>
      </w:r>
    </w:p>
    <w:p w:rsidR="0063129D" w:rsidRPr="00CC0608" w:rsidRDefault="0063129D" w:rsidP="00014F1E">
      <w:pPr>
        <w:ind w:left="820"/>
        <w:rPr>
          <w:sz w:val="26"/>
          <w:szCs w:val="26"/>
        </w:rPr>
      </w:pPr>
    </w:p>
    <w:p w:rsidR="0063129D" w:rsidRPr="00CC0608" w:rsidRDefault="0063129D" w:rsidP="0063129D">
      <w:pPr>
        <w:ind w:left="820"/>
        <w:rPr>
          <w:sz w:val="26"/>
          <w:szCs w:val="26"/>
        </w:rPr>
      </w:pPr>
      <w:r w:rsidRPr="00CC0608">
        <w:rPr>
          <w:b/>
          <w:color w:val="000000"/>
          <w:sz w:val="26"/>
          <w:szCs w:val="26"/>
        </w:rPr>
        <w:t xml:space="preserve">Sample </w:t>
      </w:r>
      <w:r w:rsidR="004501F2" w:rsidRPr="00CC0608">
        <w:rPr>
          <w:b/>
          <w:color w:val="000000"/>
          <w:sz w:val="26"/>
          <w:szCs w:val="26"/>
        </w:rPr>
        <w:t>Execution</w:t>
      </w:r>
      <w:bookmarkStart w:id="0" w:name="_GoBack"/>
      <w:bookmarkEnd w:id="0"/>
      <w:r w:rsidR="000A534B" w:rsidRPr="00CC0608">
        <w:rPr>
          <w:b/>
          <w:color w:val="000000"/>
          <w:sz w:val="26"/>
          <w:szCs w:val="26"/>
        </w:rPr>
        <w:t>:</w:t>
      </w:r>
    </w:p>
    <w:p w:rsidR="0063129D" w:rsidRPr="00CC0608" w:rsidRDefault="000A534B" w:rsidP="00014F1E">
      <w:pPr>
        <w:ind w:left="820"/>
        <w:rPr>
          <w:sz w:val="26"/>
          <w:szCs w:val="26"/>
        </w:rPr>
      </w:pPr>
      <w:r w:rsidRPr="00CC0608">
        <w:rPr>
          <w:sz w:val="26"/>
          <w:szCs w:val="26"/>
        </w:rPr>
        <w:t xml:space="preserve">Enter a number </w:t>
      </w:r>
    </w:p>
    <w:p w:rsidR="000A534B" w:rsidRPr="00CC0608" w:rsidRDefault="000A534B" w:rsidP="00014F1E">
      <w:pPr>
        <w:ind w:left="820"/>
        <w:rPr>
          <w:sz w:val="26"/>
          <w:szCs w:val="26"/>
        </w:rPr>
      </w:pPr>
      <w:r w:rsidRPr="00CC0608">
        <w:rPr>
          <w:sz w:val="26"/>
          <w:szCs w:val="26"/>
        </w:rPr>
        <w:t>2</w:t>
      </w:r>
    </w:p>
    <w:p w:rsidR="00476BDE" w:rsidRPr="00CC0608" w:rsidRDefault="000A534B" w:rsidP="000A534B">
      <w:pPr>
        <w:rPr>
          <w:sz w:val="26"/>
          <w:szCs w:val="26"/>
        </w:rPr>
      </w:pPr>
      <w:r w:rsidRPr="00CC0608">
        <w:rPr>
          <w:sz w:val="26"/>
          <w:szCs w:val="26"/>
        </w:rPr>
        <w:tab/>
        <w:t xml:space="preserve"> </w:t>
      </w:r>
      <w:r w:rsidR="00FC50DA" w:rsidRPr="00CC0608">
        <w:rPr>
          <w:sz w:val="26"/>
          <w:szCs w:val="26"/>
        </w:rPr>
        <w:t>1</w:t>
      </w:r>
    </w:p>
    <w:p w:rsidR="000A534B" w:rsidRDefault="000A534B" w:rsidP="000A534B">
      <w:pPr>
        <w:rPr>
          <w:b/>
          <w:sz w:val="26"/>
          <w:szCs w:val="26"/>
        </w:rPr>
      </w:pPr>
    </w:p>
    <w:p w:rsidR="000A534B" w:rsidRPr="00CA5F80" w:rsidRDefault="000A534B" w:rsidP="000A534B">
      <w:pPr>
        <w:rPr>
          <w:b/>
          <w:sz w:val="26"/>
          <w:szCs w:val="26"/>
        </w:rPr>
      </w:pPr>
    </w:p>
    <w:p w:rsidR="00794CD1" w:rsidRPr="00CA5F80" w:rsidRDefault="006A3E1A" w:rsidP="000A534B">
      <w:pPr>
        <w:ind w:left="100"/>
        <w:rPr>
          <w:sz w:val="26"/>
          <w:szCs w:val="26"/>
        </w:rPr>
      </w:pPr>
      <w:r w:rsidRPr="00CA5F80">
        <w:rPr>
          <w:b/>
          <w:sz w:val="26"/>
          <w:szCs w:val="26"/>
        </w:rPr>
        <w:t>Task</w:t>
      </w:r>
      <w:r w:rsidRPr="00CA5F80">
        <w:rPr>
          <w:b/>
          <w:spacing w:val="1"/>
          <w:sz w:val="26"/>
          <w:szCs w:val="26"/>
        </w:rPr>
        <w:t xml:space="preserve"> </w:t>
      </w:r>
      <w:r w:rsidRPr="00CA5F80">
        <w:rPr>
          <w:b/>
          <w:sz w:val="26"/>
          <w:szCs w:val="26"/>
        </w:rPr>
        <w:t>02</w:t>
      </w:r>
    </w:p>
    <w:p w:rsidR="00794CD1" w:rsidRPr="00CA5F80" w:rsidRDefault="00794CD1">
      <w:pPr>
        <w:spacing w:line="200" w:lineRule="exact"/>
        <w:rPr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9" w:beforeAutospacing="0" w:after="0" w:afterAutospacing="0"/>
        <w:ind w:left="704" w:right="185"/>
        <w:jc w:val="both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 xml:space="preserve">Take an </w:t>
      </w:r>
      <w:r w:rsidR="00DB3D7D" w:rsidRPr="00CC0608">
        <w:rPr>
          <w:color w:val="000000"/>
          <w:sz w:val="26"/>
          <w:szCs w:val="26"/>
        </w:rPr>
        <w:t>lowe</w:t>
      </w:r>
      <w:r w:rsidRPr="00CC0608">
        <w:rPr>
          <w:color w:val="000000"/>
          <w:sz w:val="26"/>
          <w:szCs w:val="26"/>
        </w:rPr>
        <w:t>rcase letter as input from the user (</w:t>
      </w:r>
      <w:r w:rsidRPr="00CC0608">
        <w:rPr>
          <w:b/>
          <w:color w:val="000000"/>
          <w:sz w:val="26"/>
          <w:szCs w:val="26"/>
        </w:rPr>
        <w:t>omit error checking</w:t>
      </w:r>
      <w:r w:rsidRPr="00CC0608">
        <w:rPr>
          <w:color w:val="000000"/>
          <w:sz w:val="26"/>
          <w:szCs w:val="26"/>
        </w:rPr>
        <w:t xml:space="preserve">, so you do not have to write  code for checking whether the user is inputting upper case or lower case), and display it on the </w:t>
      </w:r>
      <w:r w:rsidRPr="00CC0608">
        <w:rPr>
          <w:b/>
          <w:color w:val="000000"/>
          <w:sz w:val="26"/>
          <w:szCs w:val="26"/>
        </w:rPr>
        <w:t>next line</w:t>
      </w:r>
      <w:r w:rsidRPr="00CC0608">
        <w:rPr>
          <w:color w:val="000000"/>
          <w:sz w:val="26"/>
          <w:szCs w:val="26"/>
        </w:rPr>
        <w:t xml:space="preserve"> in </w:t>
      </w:r>
      <w:r w:rsidR="00B14517" w:rsidRPr="00CC0608">
        <w:rPr>
          <w:b/>
          <w:color w:val="000000"/>
          <w:sz w:val="26"/>
          <w:szCs w:val="26"/>
        </w:rPr>
        <w:t>upper</w:t>
      </w:r>
      <w:r w:rsidRPr="00CC0608">
        <w:rPr>
          <w:b/>
          <w:color w:val="000000"/>
          <w:sz w:val="26"/>
          <w:szCs w:val="26"/>
        </w:rPr>
        <w:t xml:space="preserve"> case</w:t>
      </w:r>
      <w:r w:rsidRPr="00CC0608">
        <w:rPr>
          <w:color w:val="000000"/>
          <w:sz w:val="26"/>
          <w:szCs w:val="26"/>
        </w:rPr>
        <w:t>. </w:t>
      </w:r>
    </w:p>
    <w:p w:rsidR="00EF469C" w:rsidRPr="00CC0608" w:rsidRDefault="00EF469C" w:rsidP="00EF469C">
      <w:pPr>
        <w:pStyle w:val="NormalWeb"/>
        <w:spacing w:before="12" w:beforeAutospacing="0" w:after="0" w:afterAutospacing="0"/>
        <w:ind w:left="704"/>
        <w:rPr>
          <w:color w:val="000000"/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12" w:beforeAutospacing="0" w:after="0" w:afterAutospacing="0"/>
        <w:ind w:left="704"/>
        <w:rPr>
          <w:sz w:val="26"/>
          <w:szCs w:val="26"/>
        </w:rPr>
      </w:pPr>
      <w:r w:rsidRPr="00CC0608">
        <w:rPr>
          <w:b/>
          <w:color w:val="000000"/>
          <w:sz w:val="26"/>
          <w:szCs w:val="26"/>
        </w:rPr>
        <w:t>Sample Execution 1</w:t>
      </w:r>
      <w:r w:rsidRPr="00CC0608">
        <w:rPr>
          <w:color w:val="000000"/>
          <w:sz w:val="26"/>
          <w:szCs w:val="26"/>
        </w:rPr>
        <w:t>: </w:t>
      </w:r>
    </w:p>
    <w:p w:rsidR="00EF469C" w:rsidRPr="00CC0608" w:rsidRDefault="00B14517" w:rsidP="00EF469C">
      <w:pPr>
        <w:pStyle w:val="NormalWeb"/>
        <w:spacing w:before="30" w:beforeAutospacing="0" w:after="0" w:afterAutospacing="0"/>
        <w:ind w:left="700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a</w:t>
      </w:r>
      <w:r w:rsidR="00EF469C" w:rsidRPr="00CC0608">
        <w:rPr>
          <w:color w:val="000000"/>
          <w:sz w:val="26"/>
          <w:szCs w:val="26"/>
        </w:rPr>
        <w:t> </w:t>
      </w:r>
    </w:p>
    <w:p w:rsidR="00EF469C" w:rsidRPr="00CC0608" w:rsidRDefault="00B14517" w:rsidP="00EF469C">
      <w:pPr>
        <w:pStyle w:val="NormalWeb"/>
        <w:spacing w:before="33" w:beforeAutospacing="0" w:after="0" w:afterAutospacing="0"/>
        <w:ind w:left="696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A</w:t>
      </w:r>
      <w:r w:rsidR="00EF469C" w:rsidRPr="00CC0608">
        <w:rPr>
          <w:color w:val="000000"/>
          <w:sz w:val="26"/>
          <w:szCs w:val="26"/>
        </w:rPr>
        <w:t> </w:t>
      </w:r>
    </w:p>
    <w:p w:rsidR="00794CD1" w:rsidRPr="00CC0608" w:rsidRDefault="00794CD1">
      <w:pPr>
        <w:spacing w:before="18" w:line="280" w:lineRule="exact"/>
        <w:rPr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12" w:beforeAutospacing="0" w:after="0" w:afterAutospacing="0"/>
        <w:ind w:left="704"/>
        <w:rPr>
          <w:sz w:val="26"/>
          <w:szCs w:val="26"/>
        </w:rPr>
      </w:pPr>
      <w:r w:rsidRPr="00CC0608">
        <w:rPr>
          <w:b/>
          <w:color w:val="000000"/>
          <w:sz w:val="26"/>
          <w:szCs w:val="26"/>
        </w:rPr>
        <w:t>Sample Execution 2</w:t>
      </w:r>
      <w:r w:rsidRPr="00CC0608">
        <w:rPr>
          <w:color w:val="000000"/>
          <w:sz w:val="26"/>
          <w:szCs w:val="26"/>
        </w:rPr>
        <w:t>: </w:t>
      </w:r>
    </w:p>
    <w:p w:rsidR="00EF469C" w:rsidRPr="00CC0608" w:rsidRDefault="00B14517" w:rsidP="00EF469C">
      <w:pPr>
        <w:pStyle w:val="NormalWeb"/>
        <w:spacing w:before="30" w:beforeAutospacing="0" w:after="0" w:afterAutospacing="0"/>
        <w:ind w:left="700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b</w:t>
      </w:r>
      <w:r w:rsidR="00EF469C" w:rsidRPr="00CC0608">
        <w:rPr>
          <w:color w:val="000000"/>
          <w:sz w:val="26"/>
          <w:szCs w:val="26"/>
        </w:rPr>
        <w:t> </w:t>
      </w:r>
    </w:p>
    <w:p w:rsidR="00EF469C" w:rsidRPr="00CC0608" w:rsidRDefault="00B14517" w:rsidP="00EF469C">
      <w:pPr>
        <w:pStyle w:val="NormalWeb"/>
        <w:spacing w:before="33" w:beforeAutospacing="0" w:after="0" w:afterAutospacing="0"/>
        <w:ind w:left="696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B</w:t>
      </w:r>
      <w:r w:rsidR="00EF469C" w:rsidRPr="00CC0608">
        <w:rPr>
          <w:color w:val="000000"/>
          <w:sz w:val="26"/>
          <w:szCs w:val="26"/>
        </w:rPr>
        <w:t> </w:t>
      </w:r>
    </w:p>
    <w:p w:rsidR="00EF469C" w:rsidRPr="00CC0608" w:rsidRDefault="00EF469C" w:rsidP="00EF469C">
      <w:pPr>
        <w:spacing w:before="18" w:line="280" w:lineRule="exact"/>
        <w:rPr>
          <w:sz w:val="26"/>
          <w:szCs w:val="26"/>
        </w:rPr>
      </w:pPr>
    </w:p>
    <w:p w:rsidR="00EF469C" w:rsidRPr="00CA5F80" w:rsidRDefault="00EF469C">
      <w:pPr>
        <w:spacing w:before="18" w:line="280" w:lineRule="exact"/>
        <w:rPr>
          <w:sz w:val="26"/>
          <w:szCs w:val="26"/>
        </w:rPr>
      </w:pPr>
    </w:p>
    <w:p w:rsidR="00014F1E" w:rsidRDefault="00014F1E">
      <w:pPr>
        <w:ind w:left="100"/>
        <w:rPr>
          <w:b/>
          <w:sz w:val="26"/>
          <w:szCs w:val="26"/>
        </w:rPr>
      </w:pPr>
    </w:p>
    <w:p w:rsidR="000A534B" w:rsidRPr="00CA5F80" w:rsidRDefault="000A534B">
      <w:pPr>
        <w:ind w:left="100"/>
        <w:rPr>
          <w:b/>
          <w:sz w:val="26"/>
          <w:szCs w:val="26"/>
        </w:rPr>
      </w:pPr>
    </w:p>
    <w:p w:rsidR="00CA5F80" w:rsidRDefault="00CA5F80">
      <w:pPr>
        <w:ind w:left="100"/>
        <w:rPr>
          <w:b/>
          <w:sz w:val="26"/>
          <w:szCs w:val="26"/>
        </w:rPr>
      </w:pPr>
    </w:p>
    <w:p w:rsidR="000A534B" w:rsidRDefault="000A534B">
      <w:pPr>
        <w:ind w:left="100"/>
        <w:rPr>
          <w:b/>
          <w:sz w:val="26"/>
          <w:szCs w:val="26"/>
        </w:rPr>
      </w:pPr>
    </w:p>
    <w:p w:rsidR="000A534B" w:rsidRPr="00CA5F80" w:rsidRDefault="000A534B">
      <w:pPr>
        <w:ind w:left="100"/>
        <w:rPr>
          <w:b/>
          <w:sz w:val="26"/>
          <w:szCs w:val="26"/>
        </w:rPr>
      </w:pPr>
    </w:p>
    <w:p w:rsidR="00CA5F80" w:rsidRPr="00CA5F80" w:rsidRDefault="00CA5F80">
      <w:pPr>
        <w:ind w:left="100"/>
        <w:rPr>
          <w:b/>
          <w:sz w:val="26"/>
          <w:szCs w:val="26"/>
        </w:rPr>
      </w:pPr>
    </w:p>
    <w:p w:rsidR="00794CD1" w:rsidRPr="00CC0608" w:rsidRDefault="006A3E1A">
      <w:pPr>
        <w:ind w:left="100"/>
        <w:rPr>
          <w:b/>
          <w:sz w:val="26"/>
          <w:szCs w:val="26"/>
        </w:rPr>
      </w:pPr>
      <w:r w:rsidRPr="00CC0608">
        <w:rPr>
          <w:b/>
          <w:sz w:val="26"/>
          <w:szCs w:val="26"/>
        </w:rPr>
        <w:lastRenderedPageBreak/>
        <w:t>Task</w:t>
      </w:r>
      <w:r w:rsidRPr="00CC0608">
        <w:rPr>
          <w:b/>
          <w:spacing w:val="1"/>
          <w:sz w:val="26"/>
          <w:szCs w:val="26"/>
        </w:rPr>
        <w:t xml:space="preserve"> </w:t>
      </w:r>
      <w:r w:rsidRPr="00CC0608">
        <w:rPr>
          <w:b/>
          <w:sz w:val="26"/>
          <w:szCs w:val="26"/>
        </w:rPr>
        <w:t>03</w:t>
      </w:r>
    </w:p>
    <w:p w:rsidR="00EF469C" w:rsidRPr="00CC0608" w:rsidRDefault="00EF469C">
      <w:pPr>
        <w:ind w:left="100"/>
        <w:rPr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33" w:beforeAutospacing="0" w:after="0" w:afterAutospacing="0"/>
        <w:ind w:left="703" w:right="464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 xml:space="preserve">Write a program to: (a) </w:t>
      </w:r>
      <w:r w:rsidRPr="00CC0608">
        <w:rPr>
          <w:b/>
          <w:color w:val="000000"/>
          <w:sz w:val="26"/>
          <w:szCs w:val="26"/>
        </w:rPr>
        <w:t>prompt the user</w:t>
      </w:r>
      <w:r w:rsidRPr="00CC0608">
        <w:rPr>
          <w:color w:val="000000"/>
          <w:sz w:val="26"/>
          <w:szCs w:val="26"/>
        </w:rPr>
        <w:t xml:space="preserve">, (b) </w:t>
      </w:r>
      <w:r w:rsidRPr="00CC0608">
        <w:rPr>
          <w:b/>
          <w:color w:val="000000"/>
          <w:sz w:val="26"/>
          <w:szCs w:val="26"/>
        </w:rPr>
        <w:t>read first</w:t>
      </w:r>
      <w:r w:rsidR="00476BDE" w:rsidRPr="00CC0608">
        <w:rPr>
          <w:b/>
          <w:color w:val="000000"/>
          <w:sz w:val="26"/>
          <w:szCs w:val="26"/>
        </w:rPr>
        <w:t xml:space="preserve"> initial</w:t>
      </w:r>
      <w:r w:rsidRPr="00CC0608">
        <w:rPr>
          <w:b/>
          <w:color w:val="000000"/>
          <w:sz w:val="26"/>
          <w:szCs w:val="26"/>
        </w:rPr>
        <w:t xml:space="preserve">, </w:t>
      </w:r>
      <w:r w:rsidR="00476BDE" w:rsidRPr="00CC0608">
        <w:rPr>
          <w:b/>
          <w:color w:val="000000"/>
          <w:sz w:val="26"/>
          <w:szCs w:val="26"/>
        </w:rPr>
        <w:t xml:space="preserve">then the </w:t>
      </w:r>
      <w:r w:rsidRPr="00CC0608">
        <w:rPr>
          <w:b/>
          <w:color w:val="000000"/>
          <w:sz w:val="26"/>
          <w:szCs w:val="26"/>
        </w:rPr>
        <w:t xml:space="preserve">middle, and </w:t>
      </w:r>
      <w:r w:rsidR="00476BDE" w:rsidRPr="00CC0608">
        <w:rPr>
          <w:b/>
          <w:color w:val="000000"/>
          <w:sz w:val="26"/>
          <w:szCs w:val="26"/>
        </w:rPr>
        <w:t xml:space="preserve">then the </w:t>
      </w:r>
      <w:r w:rsidRPr="00CC0608">
        <w:rPr>
          <w:b/>
          <w:color w:val="000000"/>
          <w:sz w:val="26"/>
          <w:szCs w:val="26"/>
        </w:rPr>
        <w:t>last initial of a person's name</w:t>
      </w:r>
      <w:r w:rsidRPr="00CC0608">
        <w:rPr>
          <w:color w:val="000000"/>
          <w:sz w:val="26"/>
          <w:szCs w:val="26"/>
        </w:rPr>
        <w:t>, and then (c)</w:t>
      </w:r>
      <w:r w:rsidRPr="00CC0608">
        <w:rPr>
          <w:b/>
          <w:color w:val="000000"/>
          <w:sz w:val="26"/>
          <w:szCs w:val="26"/>
        </w:rPr>
        <w:t xml:space="preserve"> display them down the left margin</w:t>
      </w:r>
      <w:r w:rsidRPr="00CC0608">
        <w:rPr>
          <w:color w:val="000000"/>
          <w:sz w:val="26"/>
          <w:szCs w:val="26"/>
        </w:rPr>
        <w:t>. </w:t>
      </w:r>
    </w:p>
    <w:p w:rsidR="00476BDE" w:rsidRPr="00CC0608" w:rsidRDefault="00476BDE" w:rsidP="00A6680B">
      <w:pPr>
        <w:pStyle w:val="NormalWeb"/>
        <w:spacing w:before="9" w:beforeAutospacing="0" w:after="0" w:afterAutospacing="0"/>
        <w:rPr>
          <w:b/>
          <w:bCs/>
          <w:color w:val="000000"/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9" w:beforeAutospacing="0" w:after="0" w:afterAutospacing="0"/>
        <w:ind w:left="703"/>
        <w:rPr>
          <w:color w:val="000000"/>
          <w:sz w:val="26"/>
          <w:szCs w:val="26"/>
        </w:rPr>
      </w:pPr>
      <w:r w:rsidRPr="00CC0608">
        <w:rPr>
          <w:b/>
          <w:bCs/>
          <w:color w:val="000000"/>
          <w:sz w:val="26"/>
          <w:szCs w:val="26"/>
        </w:rPr>
        <w:t>Sample execution</w:t>
      </w:r>
      <w:r w:rsidRPr="00CC0608">
        <w:rPr>
          <w:color w:val="000000"/>
          <w:sz w:val="26"/>
          <w:szCs w:val="26"/>
        </w:rPr>
        <w:t>: </w:t>
      </w:r>
    </w:p>
    <w:p w:rsidR="00476BDE" w:rsidRPr="00CC0608" w:rsidRDefault="00EF469C" w:rsidP="00EF469C">
      <w:pPr>
        <w:pStyle w:val="NormalWeb"/>
        <w:spacing w:before="28" w:beforeAutospacing="0" w:after="0" w:afterAutospacing="0"/>
        <w:ind w:left="718"/>
        <w:rPr>
          <w:color w:val="000000"/>
          <w:sz w:val="26"/>
          <w:szCs w:val="26"/>
        </w:rPr>
      </w:pPr>
      <w:r w:rsidRPr="00CC0608">
        <w:rPr>
          <w:color w:val="000000"/>
          <w:sz w:val="26"/>
          <w:szCs w:val="26"/>
        </w:rPr>
        <w:t>E</w:t>
      </w:r>
      <w:r w:rsidR="00476BDE" w:rsidRPr="00CC0608">
        <w:rPr>
          <w:color w:val="000000"/>
          <w:sz w:val="26"/>
          <w:szCs w:val="26"/>
        </w:rPr>
        <w:t>nter</w:t>
      </w:r>
      <w:r w:rsidRPr="00CC0608">
        <w:rPr>
          <w:color w:val="000000"/>
          <w:sz w:val="26"/>
          <w:szCs w:val="26"/>
        </w:rPr>
        <w:t xml:space="preserve"> </w:t>
      </w:r>
      <w:r w:rsidR="00476BDE" w:rsidRPr="00CC0608">
        <w:rPr>
          <w:color w:val="000000"/>
          <w:sz w:val="26"/>
          <w:szCs w:val="26"/>
        </w:rPr>
        <w:t xml:space="preserve">First Initial: </w:t>
      </w:r>
      <w:r w:rsidRPr="00CC0608">
        <w:rPr>
          <w:color w:val="000000"/>
          <w:sz w:val="26"/>
          <w:szCs w:val="26"/>
        </w:rPr>
        <w:t>S</w:t>
      </w:r>
    </w:p>
    <w:p w:rsidR="00476BDE" w:rsidRPr="00CC0608" w:rsidRDefault="00476BDE" w:rsidP="00EF469C">
      <w:pPr>
        <w:pStyle w:val="NormalWeb"/>
        <w:spacing w:before="28" w:beforeAutospacing="0" w:after="0" w:afterAutospacing="0"/>
        <w:ind w:left="718"/>
        <w:rPr>
          <w:color w:val="000000"/>
          <w:sz w:val="26"/>
          <w:szCs w:val="26"/>
        </w:rPr>
      </w:pPr>
      <w:r w:rsidRPr="00CC0608">
        <w:rPr>
          <w:color w:val="000000"/>
          <w:sz w:val="26"/>
          <w:szCs w:val="26"/>
        </w:rPr>
        <w:t>Enter Second Initial: F</w:t>
      </w:r>
    </w:p>
    <w:p w:rsidR="00476BDE" w:rsidRPr="000D1FB2" w:rsidRDefault="00476BDE" w:rsidP="000D1FB2">
      <w:pPr>
        <w:pStyle w:val="NormalWeb"/>
        <w:spacing w:before="28" w:beforeAutospacing="0" w:after="0" w:afterAutospacing="0"/>
        <w:ind w:left="718"/>
        <w:rPr>
          <w:color w:val="000000"/>
          <w:sz w:val="26"/>
          <w:szCs w:val="26"/>
        </w:rPr>
      </w:pPr>
      <w:r w:rsidRPr="00CC0608">
        <w:rPr>
          <w:color w:val="000000"/>
          <w:sz w:val="26"/>
          <w:szCs w:val="26"/>
        </w:rPr>
        <w:t>Enter Third Initial: L</w:t>
      </w:r>
      <w:r w:rsidR="00EF469C" w:rsidRPr="00CC0608">
        <w:rPr>
          <w:color w:val="000000"/>
          <w:sz w:val="26"/>
          <w:szCs w:val="26"/>
        </w:rPr>
        <w:t> </w:t>
      </w:r>
    </w:p>
    <w:p w:rsidR="00EF469C" w:rsidRPr="00CC0608" w:rsidRDefault="00CC0608" w:rsidP="00EF469C">
      <w:pPr>
        <w:pStyle w:val="NormalWeb"/>
        <w:spacing w:before="21" w:beforeAutospacing="0" w:after="0" w:afterAutospacing="0"/>
        <w:ind w:left="716"/>
        <w:rPr>
          <w:sz w:val="26"/>
          <w:szCs w:val="26"/>
        </w:rPr>
      </w:pPr>
      <w:r>
        <w:rPr>
          <w:color w:val="000000"/>
          <w:sz w:val="26"/>
          <w:szCs w:val="26"/>
        </w:rPr>
        <w:t>L</w:t>
      </w:r>
    </w:p>
    <w:p w:rsidR="00EF469C" w:rsidRPr="00CC0608" w:rsidRDefault="00EF469C" w:rsidP="00EF469C">
      <w:pPr>
        <w:pStyle w:val="NormalWeb"/>
        <w:spacing w:before="21" w:beforeAutospacing="0" w:after="0" w:afterAutospacing="0"/>
        <w:ind w:left="718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F  </w:t>
      </w:r>
    </w:p>
    <w:p w:rsidR="00EF469C" w:rsidRDefault="00CC0608" w:rsidP="00EF469C">
      <w:pPr>
        <w:pStyle w:val="NormalWeb"/>
        <w:spacing w:before="21" w:beforeAutospacing="0" w:after="0" w:afterAutospacing="0"/>
        <w:ind w:left="7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</w:t>
      </w:r>
      <w:r w:rsidR="00EF469C" w:rsidRPr="00CC0608">
        <w:rPr>
          <w:color w:val="000000"/>
          <w:sz w:val="26"/>
          <w:szCs w:val="26"/>
        </w:rPr>
        <w:t> </w:t>
      </w:r>
    </w:p>
    <w:p w:rsidR="00EE3BD1" w:rsidRPr="00CC0608" w:rsidRDefault="00EE3BD1" w:rsidP="00EF469C">
      <w:pPr>
        <w:pStyle w:val="NormalWeb"/>
        <w:spacing w:before="21" w:beforeAutospacing="0" w:after="0" w:afterAutospacing="0"/>
        <w:ind w:left="713"/>
        <w:rPr>
          <w:color w:val="000000"/>
          <w:sz w:val="26"/>
          <w:szCs w:val="26"/>
        </w:rPr>
      </w:pPr>
    </w:p>
    <w:p w:rsidR="00014F1E" w:rsidRPr="00CC0608" w:rsidRDefault="00014F1E">
      <w:pPr>
        <w:spacing w:line="100" w:lineRule="exact"/>
        <w:rPr>
          <w:sz w:val="26"/>
          <w:szCs w:val="26"/>
        </w:rPr>
      </w:pPr>
    </w:p>
    <w:p w:rsidR="00794CD1" w:rsidRPr="00CC0608" w:rsidRDefault="00794CD1">
      <w:pPr>
        <w:spacing w:line="200" w:lineRule="exact"/>
        <w:rPr>
          <w:sz w:val="26"/>
          <w:szCs w:val="26"/>
        </w:rPr>
      </w:pPr>
    </w:p>
    <w:p w:rsidR="00794CD1" w:rsidRPr="00CC0608" w:rsidRDefault="006A3E1A">
      <w:pPr>
        <w:ind w:left="100"/>
        <w:rPr>
          <w:sz w:val="26"/>
          <w:szCs w:val="26"/>
        </w:rPr>
      </w:pPr>
      <w:r w:rsidRPr="00CC0608">
        <w:rPr>
          <w:b/>
          <w:sz w:val="26"/>
          <w:szCs w:val="26"/>
        </w:rPr>
        <w:t>Task</w:t>
      </w:r>
      <w:r w:rsidRPr="00CC0608">
        <w:rPr>
          <w:b/>
          <w:spacing w:val="1"/>
          <w:sz w:val="26"/>
          <w:szCs w:val="26"/>
        </w:rPr>
        <w:t xml:space="preserve"> </w:t>
      </w:r>
      <w:r w:rsidRPr="00CC0608">
        <w:rPr>
          <w:b/>
          <w:sz w:val="26"/>
          <w:szCs w:val="26"/>
        </w:rPr>
        <w:t>04</w:t>
      </w:r>
    </w:p>
    <w:p w:rsidR="00794CD1" w:rsidRPr="00CC0608" w:rsidRDefault="00794CD1">
      <w:pPr>
        <w:spacing w:before="18" w:line="280" w:lineRule="exact"/>
        <w:rPr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23" w:beforeAutospacing="0" w:after="0" w:afterAutospacing="0"/>
        <w:ind w:left="704" w:right="648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Write a program to read one of the hex digits A-F, and display it on the next line in decimal.  </w:t>
      </w:r>
    </w:p>
    <w:p w:rsidR="00EF469C" w:rsidRPr="00CC0608" w:rsidRDefault="00EF469C" w:rsidP="00EF469C">
      <w:pPr>
        <w:pStyle w:val="NormalWeb"/>
        <w:spacing w:before="13" w:beforeAutospacing="0" w:after="0" w:afterAutospacing="0"/>
        <w:ind w:left="704"/>
        <w:rPr>
          <w:b/>
          <w:bCs/>
          <w:color w:val="000000"/>
          <w:sz w:val="26"/>
          <w:szCs w:val="26"/>
        </w:rPr>
      </w:pPr>
    </w:p>
    <w:p w:rsidR="00EF469C" w:rsidRPr="00CC0608" w:rsidRDefault="00EF469C" w:rsidP="00EF469C">
      <w:pPr>
        <w:pStyle w:val="NormalWeb"/>
        <w:spacing w:before="13" w:beforeAutospacing="0" w:after="0" w:afterAutospacing="0"/>
        <w:ind w:left="704"/>
        <w:rPr>
          <w:sz w:val="26"/>
          <w:szCs w:val="26"/>
        </w:rPr>
      </w:pPr>
      <w:r w:rsidRPr="00CC0608">
        <w:rPr>
          <w:b/>
          <w:bCs/>
          <w:color w:val="000000"/>
          <w:sz w:val="26"/>
          <w:szCs w:val="26"/>
        </w:rPr>
        <w:t>Sample execution</w:t>
      </w:r>
      <w:r w:rsidRPr="00CC0608">
        <w:rPr>
          <w:color w:val="000000"/>
          <w:sz w:val="26"/>
          <w:szCs w:val="26"/>
        </w:rPr>
        <w:t>: </w:t>
      </w:r>
    </w:p>
    <w:p w:rsidR="00EF469C" w:rsidRPr="00CC0608" w:rsidRDefault="00EF469C" w:rsidP="00EF469C">
      <w:pPr>
        <w:pStyle w:val="NormalWeb"/>
        <w:spacing w:before="30" w:beforeAutospacing="0" w:after="0" w:afterAutospacing="0"/>
        <w:ind w:left="720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ENTER A HEX DIGIT: C </w:t>
      </w:r>
    </w:p>
    <w:p w:rsidR="00EF469C" w:rsidRPr="00CC0608" w:rsidRDefault="00EF469C" w:rsidP="00EF469C">
      <w:pPr>
        <w:pStyle w:val="NormalWeb"/>
        <w:spacing w:before="22" w:beforeAutospacing="0" w:after="0" w:afterAutospacing="0"/>
        <w:ind w:left="716"/>
        <w:rPr>
          <w:sz w:val="26"/>
          <w:szCs w:val="26"/>
        </w:rPr>
      </w:pPr>
      <w:r w:rsidRPr="00CC0608">
        <w:rPr>
          <w:color w:val="000000"/>
          <w:sz w:val="26"/>
          <w:szCs w:val="26"/>
        </w:rPr>
        <w:t>IN DECIMAL IT IS 12</w:t>
      </w:r>
    </w:p>
    <w:p w:rsidR="00794CD1" w:rsidRPr="00CA5F80" w:rsidRDefault="00794CD1">
      <w:pPr>
        <w:spacing w:before="6" w:line="160" w:lineRule="exact"/>
        <w:rPr>
          <w:sz w:val="26"/>
          <w:szCs w:val="26"/>
        </w:rPr>
      </w:pPr>
    </w:p>
    <w:sectPr w:rsidR="00794CD1" w:rsidRPr="00CA5F80">
      <w:pgSz w:w="12240" w:h="15840"/>
      <w:pgMar w:top="1380" w:right="1320" w:bottom="28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EB" w:rsidRDefault="000C4CEB">
      <w:r>
        <w:separator/>
      </w:r>
    </w:p>
  </w:endnote>
  <w:endnote w:type="continuationSeparator" w:id="0">
    <w:p w:rsidR="000C4CEB" w:rsidRDefault="000C4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EB" w:rsidRDefault="000C4CEB">
      <w:r>
        <w:separator/>
      </w:r>
    </w:p>
  </w:footnote>
  <w:footnote w:type="continuationSeparator" w:id="0">
    <w:p w:rsidR="000C4CEB" w:rsidRDefault="000C4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3258"/>
    <w:multiLevelType w:val="multilevel"/>
    <w:tmpl w:val="33E076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B197A6E"/>
    <w:multiLevelType w:val="hybridMultilevel"/>
    <w:tmpl w:val="ED6AAC00"/>
    <w:lvl w:ilvl="0" w:tplc="7EB0B82C">
      <w:numFmt w:val="bullet"/>
      <w:lvlText w:val=""/>
      <w:lvlJc w:val="left"/>
      <w:pPr>
        <w:ind w:left="11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D1"/>
    <w:rsid w:val="00014F1E"/>
    <w:rsid w:val="000A534B"/>
    <w:rsid w:val="000C246E"/>
    <w:rsid w:val="000C4CEB"/>
    <w:rsid w:val="000D1FB2"/>
    <w:rsid w:val="001F407E"/>
    <w:rsid w:val="004501F2"/>
    <w:rsid w:val="00476BDE"/>
    <w:rsid w:val="004A7E73"/>
    <w:rsid w:val="0063129D"/>
    <w:rsid w:val="006A3E1A"/>
    <w:rsid w:val="007544CC"/>
    <w:rsid w:val="00794CD1"/>
    <w:rsid w:val="00850F55"/>
    <w:rsid w:val="008559A6"/>
    <w:rsid w:val="00A569AE"/>
    <w:rsid w:val="00A6680B"/>
    <w:rsid w:val="00B14517"/>
    <w:rsid w:val="00CA5F80"/>
    <w:rsid w:val="00CC0608"/>
    <w:rsid w:val="00DB3D7D"/>
    <w:rsid w:val="00DF1EC0"/>
    <w:rsid w:val="00E23655"/>
    <w:rsid w:val="00EE3BD1"/>
    <w:rsid w:val="00EF469C"/>
    <w:rsid w:val="00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B0FFF-05A6-48E0-B5FA-27D0275F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14F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Doggymaan</dc:creator>
  <cp:lastModifiedBy>Aminul Huq</cp:lastModifiedBy>
  <cp:revision>18</cp:revision>
  <dcterms:created xsi:type="dcterms:W3CDTF">2021-07-11T14:48:00Z</dcterms:created>
  <dcterms:modified xsi:type="dcterms:W3CDTF">2021-07-14T06:28:00Z</dcterms:modified>
</cp:coreProperties>
</file>